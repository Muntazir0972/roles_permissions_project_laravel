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5667" w:rsidRPr="003B5667" w:rsidRDefault="003B5667" w:rsidP="003B5667">
      <w:pPr>
        <w:rPr>
          <w:b/>
          <w:bCs/>
        </w:rPr>
      </w:pPr>
      <w:r w:rsidRPr="003B5667">
        <w:rPr>
          <w:b/>
          <w:bCs/>
        </w:rPr>
        <w:t>Task Manager Documentation</w:t>
      </w:r>
    </w:p>
    <w:p w:rsidR="003B5667" w:rsidRPr="003B5667" w:rsidRDefault="003B5667" w:rsidP="003B5667">
      <w:r w:rsidRPr="003B5667">
        <w:pict>
          <v:rect id="_x0000_i1031" style="width:0;height:1.5pt" o:hralign="center" o:hrstd="t" o:hr="t" fillcolor="#a0a0a0" stroked="f"/>
        </w:pict>
      </w:r>
    </w:p>
    <w:p w:rsidR="003B5667" w:rsidRPr="003B5667" w:rsidRDefault="003B5667" w:rsidP="003B5667">
      <w:pPr>
        <w:rPr>
          <w:b/>
          <w:bCs/>
        </w:rPr>
      </w:pPr>
      <w:r w:rsidRPr="003B5667">
        <w:rPr>
          <w:b/>
          <w:bCs/>
        </w:rPr>
        <w:t>1. Introduction</w:t>
      </w:r>
    </w:p>
    <w:p w:rsidR="003B5667" w:rsidRPr="003B5667" w:rsidRDefault="003B5667" w:rsidP="003B5667">
      <w:pPr>
        <w:numPr>
          <w:ilvl w:val="0"/>
          <w:numId w:val="24"/>
        </w:numPr>
      </w:pPr>
      <w:r w:rsidRPr="003B5667">
        <w:rPr>
          <w:b/>
          <w:bCs/>
        </w:rPr>
        <w:t>Purpose</w:t>
      </w:r>
      <w:r w:rsidRPr="003B5667">
        <w:t>: To provide an overview of the Task Manager application.</w:t>
      </w:r>
    </w:p>
    <w:p w:rsidR="003B5667" w:rsidRPr="003B5667" w:rsidRDefault="003B5667" w:rsidP="003B5667">
      <w:pPr>
        <w:numPr>
          <w:ilvl w:val="0"/>
          <w:numId w:val="24"/>
        </w:numPr>
      </w:pPr>
      <w:r w:rsidRPr="003B5667">
        <w:rPr>
          <w:b/>
          <w:bCs/>
        </w:rPr>
        <w:t>Scope</w:t>
      </w:r>
      <w:r w:rsidRPr="003B5667">
        <w:t>: This document outlines the features, user roles, and functionality of the Task Manager.</w:t>
      </w:r>
    </w:p>
    <w:p w:rsidR="003B5667" w:rsidRPr="003B5667" w:rsidRDefault="003B5667" w:rsidP="003B5667">
      <w:pPr>
        <w:rPr>
          <w:b/>
          <w:bCs/>
        </w:rPr>
      </w:pPr>
      <w:r w:rsidRPr="003B5667">
        <w:rPr>
          <w:b/>
          <w:bCs/>
        </w:rPr>
        <w:t>2. User Roles</w:t>
      </w:r>
    </w:p>
    <w:p w:rsidR="003B5667" w:rsidRPr="003B5667" w:rsidRDefault="003B5667" w:rsidP="003B5667">
      <w:pPr>
        <w:numPr>
          <w:ilvl w:val="0"/>
          <w:numId w:val="25"/>
        </w:numPr>
      </w:pPr>
      <w:r w:rsidRPr="003B5667">
        <w:rPr>
          <w:b/>
          <w:bCs/>
        </w:rPr>
        <w:t>Admin/Manager</w:t>
      </w:r>
      <w:r w:rsidRPr="003B5667">
        <w:t>:</w:t>
      </w:r>
    </w:p>
    <w:p w:rsidR="003B5667" w:rsidRPr="003B5667" w:rsidRDefault="003B5667" w:rsidP="003B5667">
      <w:pPr>
        <w:numPr>
          <w:ilvl w:val="1"/>
          <w:numId w:val="25"/>
        </w:numPr>
      </w:pPr>
      <w:r w:rsidRPr="003B5667">
        <w:t>Can create, edit, assign, and delete tasks.</w:t>
      </w:r>
    </w:p>
    <w:p w:rsidR="003B5667" w:rsidRPr="003B5667" w:rsidRDefault="003B5667" w:rsidP="003B5667">
      <w:pPr>
        <w:numPr>
          <w:ilvl w:val="1"/>
          <w:numId w:val="25"/>
        </w:numPr>
      </w:pPr>
      <w:r w:rsidRPr="003B5667">
        <w:t>Can view the status of all tasks.</w:t>
      </w:r>
    </w:p>
    <w:p w:rsidR="003B5667" w:rsidRPr="003B5667" w:rsidRDefault="003B5667" w:rsidP="003B5667">
      <w:pPr>
        <w:numPr>
          <w:ilvl w:val="1"/>
          <w:numId w:val="25"/>
        </w:numPr>
      </w:pPr>
      <w:r w:rsidRPr="003B5667">
        <w:t>Can manage user accounts (create, update, delete).</w:t>
      </w:r>
    </w:p>
    <w:p w:rsidR="003B5667" w:rsidRPr="003B5667" w:rsidRDefault="003B5667" w:rsidP="003B5667">
      <w:pPr>
        <w:numPr>
          <w:ilvl w:val="0"/>
          <w:numId w:val="25"/>
        </w:numPr>
      </w:pPr>
      <w:r w:rsidRPr="003B5667">
        <w:rPr>
          <w:b/>
          <w:bCs/>
        </w:rPr>
        <w:t>Employee</w:t>
      </w:r>
      <w:r w:rsidRPr="003B5667">
        <w:t>:</w:t>
      </w:r>
    </w:p>
    <w:p w:rsidR="003B5667" w:rsidRPr="003B5667" w:rsidRDefault="003B5667" w:rsidP="003B5667">
      <w:pPr>
        <w:numPr>
          <w:ilvl w:val="1"/>
          <w:numId w:val="25"/>
        </w:numPr>
      </w:pPr>
      <w:r w:rsidRPr="003B5667">
        <w:t>Can view tasks assigned to them.</w:t>
      </w:r>
    </w:p>
    <w:p w:rsidR="003B5667" w:rsidRPr="003B5667" w:rsidRDefault="003B5667" w:rsidP="003B5667">
      <w:pPr>
        <w:numPr>
          <w:ilvl w:val="1"/>
          <w:numId w:val="25"/>
        </w:numPr>
      </w:pPr>
      <w:r w:rsidRPr="003B5667">
        <w:t>Can update task status (To Do, In Progress, Completed).</w:t>
      </w:r>
    </w:p>
    <w:p w:rsidR="003B5667" w:rsidRPr="003B5667" w:rsidRDefault="003B5667" w:rsidP="003B5667">
      <w:pPr>
        <w:rPr>
          <w:b/>
          <w:bCs/>
        </w:rPr>
      </w:pPr>
      <w:r w:rsidRPr="003B5667">
        <w:rPr>
          <w:b/>
          <w:bCs/>
        </w:rPr>
        <w:t>3. Functional Requirements</w:t>
      </w:r>
    </w:p>
    <w:p w:rsidR="003B5667" w:rsidRPr="003B5667" w:rsidRDefault="003B5667" w:rsidP="003B5667">
      <w:r w:rsidRPr="003B5667">
        <w:rPr>
          <w:b/>
          <w:bCs/>
        </w:rPr>
        <w:t>3.1 User Authentication</w:t>
      </w:r>
    </w:p>
    <w:p w:rsidR="003B5667" w:rsidRPr="003B5667" w:rsidRDefault="003B5667" w:rsidP="003B5667">
      <w:pPr>
        <w:numPr>
          <w:ilvl w:val="0"/>
          <w:numId w:val="26"/>
        </w:numPr>
      </w:pPr>
      <w:r w:rsidRPr="003B5667">
        <w:rPr>
          <w:b/>
          <w:bCs/>
        </w:rPr>
        <w:t>Signup</w:t>
      </w:r>
      <w:r w:rsidRPr="003B5667">
        <w:t>:</w:t>
      </w:r>
    </w:p>
    <w:p w:rsidR="003B5667" w:rsidRPr="003B5667" w:rsidRDefault="003B5667" w:rsidP="003B5667">
      <w:pPr>
        <w:numPr>
          <w:ilvl w:val="1"/>
          <w:numId w:val="26"/>
        </w:numPr>
      </w:pPr>
      <w:r w:rsidRPr="003B5667">
        <w:t>Users can create an account by providing necessary details (name, email, password, etc.).</w:t>
      </w:r>
    </w:p>
    <w:p w:rsidR="003B5667" w:rsidRPr="003B5667" w:rsidRDefault="003B5667" w:rsidP="003B5667">
      <w:pPr>
        <w:numPr>
          <w:ilvl w:val="1"/>
          <w:numId w:val="26"/>
        </w:numPr>
      </w:pPr>
      <w:r w:rsidRPr="003B5667">
        <w:t>Email verification for new users.</w:t>
      </w:r>
    </w:p>
    <w:p w:rsidR="003B5667" w:rsidRPr="003B5667" w:rsidRDefault="003B5667" w:rsidP="003B5667">
      <w:pPr>
        <w:numPr>
          <w:ilvl w:val="0"/>
          <w:numId w:val="26"/>
        </w:numPr>
      </w:pPr>
      <w:r w:rsidRPr="003B5667">
        <w:rPr>
          <w:b/>
          <w:bCs/>
        </w:rPr>
        <w:t>Login</w:t>
      </w:r>
      <w:r w:rsidRPr="003B5667">
        <w:t>:</w:t>
      </w:r>
    </w:p>
    <w:p w:rsidR="003B5667" w:rsidRPr="003B5667" w:rsidRDefault="003B5667" w:rsidP="003B5667">
      <w:pPr>
        <w:numPr>
          <w:ilvl w:val="1"/>
          <w:numId w:val="26"/>
        </w:numPr>
      </w:pPr>
      <w:r w:rsidRPr="003B5667">
        <w:t>Users can log in using their registered email and password.</w:t>
      </w:r>
    </w:p>
    <w:p w:rsidR="003B5667" w:rsidRPr="003B5667" w:rsidRDefault="003B5667" w:rsidP="003B5667">
      <w:pPr>
        <w:numPr>
          <w:ilvl w:val="1"/>
          <w:numId w:val="26"/>
        </w:numPr>
      </w:pPr>
      <w:r w:rsidRPr="003B5667">
        <w:t>Password recovery option via email.</w:t>
      </w:r>
    </w:p>
    <w:p w:rsidR="003B5667" w:rsidRPr="003B5667" w:rsidRDefault="003B5667" w:rsidP="003B5667">
      <w:r w:rsidRPr="003B5667">
        <w:rPr>
          <w:b/>
          <w:bCs/>
        </w:rPr>
        <w:t>3.2 Task Management</w:t>
      </w:r>
    </w:p>
    <w:p w:rsidR="003B5667" w:rsidRPr="003B5667" w:rsidRDefault="003B5667" w:rsidP="003B5667">
      <w:pPr>
        <w:numPr>
          <w:ilvl w:val="0"/>
          <w:numId w:val="27"/>
        </w:numPr>
      </w:pPr>
      <w:r w:rsidRPr="003B5667">
        <w:rPr>
          <w:b/>
          <w:bCs/>
        </w:rPr>
        <w:t>Create Task</w:t>
      </w:r>
      <w:r w:rsidRPr="003B5667">
        <w:t>:</w:t>
      </w:r>
    </w:p>
    <w:p w:rsidR="003B5667" w:rsidRPr="003B5667" w:rsidRDefault="003B5667" w:rsidP="003B5667">
      <w:pPr>
        <w:numPr>
          <w:ilvl w:val="1"/>
          <w:numId w:val="27"/>
        </w:numPr>
      </w:pPr>
      <w:r w:rsidRPr="003B5667">
        <w:t>Admin/Manager can create new tasks with details like title, description, due date, priority, and assignee.</w:t>
      </w:r>
    </w:p>
    <w:p w:rsidR="003B5667" w:rsidRPr="003B5667" w:rsidRDefault="003B5667" w:rsidP="003B5667">
      <w:pPr>
        <w:numPr>
          <w:ilvl w:val="0"/>
          <w:numId w:val="27"/>
        </w:numPr>
      </w:pPr>
      <w:r w:rsidRPr="003B5667">
        <w:rPr>
          <w:b/>
          <w:bCs/>
        </w:rPr>
        <w:t>Edit Task</w:t>
      </w:r>
      <w:r w:rsidRPr="003B5667">
        <w:t>:</w:t>
      </w:r>
    </w:p>
    <w:p w:rsidR="003B5667" w:rsidRPr="003B5667" w:rsidRDefault="003B5667" w:rsidP="003B5667">
      <w:pPr>
        <w:numPr>
          <w:ilvl w:val="1"/>
          <w:numId w:val="27"/>
        </w:numPr>
      </w:pPr>
      <w:r w:rsidRPr="003B5667">
        <w:t>Admin/Manager can edit task details.</w:t>
      </w:r>
    </w:p>
    <w:p w:rsidR="003B5667" w:rsidRPr="003B5667" w:rsidRDefault="003B5667" w:rsidP="003B5667">
      <w:pPr>
        <w:numPr>
          <w:ilvl w:val="0"/>
          <w:numId w:val="27"/>
        </w:numPr>
      </w:pPr>
      <w:r w:rsidRPr="003B5667">
        <w:rPr>
          <w:b/>
          <w:bCs/>
        </w:rPr>
        <w:t>Delete Task</w:t>
      </w:r>
      <w:r w:rsidRPr="003B5667">
        <w:t>:</w:t>
      </w:r>
    </w:p>
    <w:p w:rsidR="003B5667" w:rsidRPr="003B5667" w:rsidRDefault="003B5667" w:rsidP="003B5667">
      <w:pPr>
        <w:numPr>
          <w:ilvl w:val="1"/>
          <w:numId w:val="27"/>
        </w:numPr>
      </w:pPr>
      <w:r w:rsidRPr="003B5667">
        <w:t>Admin/Manager can delete any task.</w:t>
      </w:r>
    </w:p>
    <w:p w:rsidR="003B5667" w:rsidRPr="003B5667" w:rsidRDefault="003B5667" w:rsidP="003B5667">
      <w:pPr>
        <w:numPr>
          <w:ilvl w:val="0"/>
          <w:numId w:val="27"/>
        </w:numPr>
      </w:pPr>
      <w:r w:rsidRPr="003B5667">
        <w:rPr>
          <w:b/>
          <w:bCs/>
        </w:rPr>
        <w:t>Assign Task</w:t>
      </w:r>
      <w:r w:rsidRPr="003B5667">
        <w:t>:</w:t>
      </w:r>
    </w:p>
    <w:p w:rsidR="003B5667" w:rsidRPr="003B5667" w:rsidRDefault="003B5667" w:rsidP="003B5667">
      <w:pPr>
        <w:numPr>
          <w:ilvl w:val="1"/>
          <w:numId w:val="27"/>
        </w:numPr>
      </w:pPr>
      <w:r w:rsidRPr="003B5667">
        <w:t>Admin/Manager can assign tasks to employees.</w:t>
      </w:r>
    </w:p>
    <w:p w:rsidR="003B5667" w:rsidRPr="003B5667" w:rsidRDefault="003B5667" w:rsidP="003B5667">
      <w:pPr>
        <w:numPr>
          <w:ilvl w:val="1"/>
          <w:numId w:val="27"/>
        </w:numPr>
      </w:pPr>
      <w:r w:rsidRPr="003B5667">
        <w:t>Notifications sent to employees upon task assignment.</w:t>
      </w:r>
    </w:p>
    <w:p w:rsidR="003B5667" w:rsidRPr="003B5667" w:rsidRDefault="003B5667" w:rsidP="003B5667">
      <w:r w:rsidRPr="003B5667">
        <w:rPr>
          <w:b/>
          <w:bCs/>
        </w:rPr>
        <w:t>3.3 Task Status Management</w:t>
      </w:r>
    </w:p>
    <w:p w:rsidR="003B5667" w:rsidRPr="003B5667" w:rsidRDefault="003B5667" w:rsidP="003B5667">
      <w:pPr>
        <w:numPr>
          <w:ilvl w:val="0"/>
          <w:numId w:val="28"/>
        </w:numPr>
      </w:pPr>
      <w:r w:rsidRPr="003B5667">
        <w:rPr>
          <w:b/>
          <w:bCs/>
        </w:rPr>
        <w:t>Mark Task Status</w:t>
      </w:r>
      <w:r w:rsidRPr="003B5667">
        <w:t>:</w:t>
      </w:r>
    </w:p>
    <w:p w:rsidR="003B5667" w:rsidRPr="003B5667" w:rsidRDefault="003B5667" w:rsidP="003B5667">
      <w:pPr>
        <w:numPr>
          <w:ilvl w:val="1"/>
          <w:numId w:val="28"/>
        </w:numPr>
      </w:pPr>
      <w:r w:rsidRPr="003B5667">
        <w:t>Employees can update the status of tasks (To Do, In Progress, Completed).</w:t>
      </w:r>
    </w:p>
    <w:p w:rsidR="003B5667" w:rsidRPr="003B5667" w:rsidRDefault="003B5667" w:rsidP="003B5667">
      <w:pPr>
        <w:numPr>
          <w:ilvl w:val="0"/>
          <w:numId w:val="28"/>
        </w:numPr>
      </w:pPr>
      <w:r w:rsidRPr="003B5667">
        <w:rPr>
          <w:b/>
          <w:bCs/>
        </w:rPr>
        <w:t>Task Filters</w:t>
      </w:r>
      <w:r w:rsidRPr="003B5667">
        <w:t>:</w:t>
      </w:r>
    </w:p>
    <w:p w:rsidR="003B5667" w:rsidRPr="003B5667" w:rsidRDefault="003B5667" w:rsidP="003B5667">
      <w:pPr>
        <w:numPr>
          <w:ilvl w:val="1"/>
          <w:numId w:val="28"/>
        </w:numPr>
      </w:pPr>
      <w:r w:rsidRPr="003B5667">
        <w:t>Ability to filter tasks based on status, priority, due date, etc.</w:t>
      </w:r>
    </w:p>
    <w:p w:rsidR="003B5667" w:rsidRPr="003B5667" w:rsidRDefault="003B5667" w:rsidP="003B5667">
      <w:pPr>
        <w:rPr>
          <w:b/>
          <w:bCs/>
        </w:rPr>
      </w:pPr>
      <w:r w:rsidRPr="003B5667">
        <w:rPr>
          <w:b/>
          <w:bCs/>
        </w:rPr>
        <w:t>4. Non-Functional Requirements</w:t>
      </w:r>
    </w:p>
    <w:p w:rsidR="003B5667" w:rsidRPr="003B5667" w:rsidRDefault="003B5667" w:rsidP="003B5667">
      <w:pPr>
        <w:numPr>
          <w:ilvl w:val="0"/>
          <w:numId w:val="29"/>
        </w:numPr>
      </w:pPr>
      <w:r w:rsidRPr="003B5667">
        <w:rPr>
          <w:b/>
          <w:bCs/>
        </w:rPr>
        <w:t>Security</w:t>
      </w:r>
      <w:r w:rsidRPr="003B5667">
        <w:t>:</w:t>
      </w:r>
    </w:p>
    <w:p w:rsidR="003B5667" w:rsidRPr="003B5667" w:rsidRDefault="003B5667" w:rsidP="003B5667">
      <w:pPr>
        <w:numPr>
          <w:ilvl w:val="1"/>
          <w:numId w:val="29"/>
        </w:numPr>
      </w:pPr>
      <w:r w:rsidRPr="003B5667">
        <w:t>User data and task details must be securely stored and transmitted.</w:t>
      </w:r>
    </w:p>
    <w:p w:rsidR="003B5667" w:rsidRPr="003B5667" w:rsidRDefault="003B5667" w:rsidP="003B5667">
      <w:pPr>
        <w:numPr>
          <w:ilvl w:val="1"/>
          <w:numId w:val="29"/>
        </w:numPr>
      </w:pPr>
      <w:r w:rsidRPr="003B5667">
        <w:t>Implement role-based access control.</w:t>
      </w:r>
    </w:p>
    <w:p w:rsidR="003B5667" w:rsidRPr="003B5667" w:rsidRDefault="003B5667" w:rsidP="003B5667">
      <w:pPr>
        <w:numPr>
          <w:ilvl w:val="0"/>
          <w:numId w:val="29"/>
        </w:numPr>
      </w:pPr>
      <w:r w:rsidRPr="003B5667">
        <w:rPr>
          <w:b/>
          <w:bCs/>
        </w:rPr>
        <w:t>Performance</w:t>
      </w:r>
      <w:r w:rsidRPr="003B5667">
        <w:t>:</w:t>
      </w:r>
    </w:p>
    <w:p w:rsidR="003B5667" w:rsidRPr="003B5667" w:rsidRDefault="003B5667" w:rsidP="003B5667">
      <w:pPr>
        <w:numPr>
          <w:ilvl w:val="1"/>
          <w:numId w:val="29"/>
        </w:numPr>
      </w:pPr>
      <w:r w:rsidRPr="003B5667">
        <w:t>The application should be responsive and handle concurrent users efficiently.</w:t>
      </w:r>
    </w:p>
    <w:p w:rsidR="003B5667" w:rsidRPr="003B5667" w:rsidRDefault="003B5667" w:rsidP="003B5667">
      <w:pPr>
        <w:numPr>
          <w:ilvl w:val="0"/>
          <w:numId w:val="29"/>
        </w:numPr>
      </w:pPr>
      <w:r w:rsidRPr="003B5667">
        <w:rPr>
          <w:b/>
          <w:bCs/>
        </w:rPr>
        <w:t>Usability</w:t>
      </w:r>
      <w:r w:rsidRPr="003B5667">
        <w:t>:</w:t>
      </w:r>
    </w:p>
    <w:p w:rsidR="003B5667" w:rsidRPr="003B5667" w:rsidRDefault="003B5667" w:rsidP="003B5667">
      <w:pPr>
        <w:numPr>
          <w:ilvl w:val="1"/>
          <w:numId w:val="29"/>
        </w:numPr>
      </w:pPr>
      <w:r w:rsidRPr="003B5667">
        <w:t>The user interface should be intuitive and easy to navigate.</w:t>
      </w:r>
    </w:p>
    <w:p w:rsidR="003B5667" w:rsidRPr="003B5667" w:rsidRDefault="003B5667" w:rsidP="003B5667">
      <w:pPr>
        <w:rPr>
          <w:b/>
          <w:bCs/>
        </w:rPr>
      </w:pPr>
      <w:r w:rsidRPr="003B5667">
        <w:rPr>
          <w:b/>
          <w:bCs/>
        </w:rPr>
        <w:t>5. User Interface</w:t>
      </w:r>
    </w:p>
    <w:p w:rsidR="003B5667" w:rsidRPr="003B5667" w:rsidRDefault="003B5667" w:rsidP="003B5667">
      <w:pPr>
        <w:numPr>
          <w:ilvl w:val="0"/>
          <w:numId w:val="30"/>
        </w:numPr>
      </w:pPr>
      <w:r w:rsidRPr="003B5667">
        <w:rPr>
          <w:b/>
          <w:bCs/>
        </w:rPr>
        <w:t>Login/Signup Page</w:t>
      </w:r>
      <w:r w:rsidRPr="003B5667">
        <w:t>:</w:t>
      </w:r>
    </w:p>
    <w:p w:rsidR="003B5667" w:rsidRPr="003B5667" w:rsidRDefault="003B5667" w:rsidP="003B5667">
      <w:pPr>
        <w:numPr>
          <w:ilvl w:val="1"/>
          <w:numId w:val="30"/>
        </w:numPr>
      </w:pPr>
      <w:r w:rsidRPr="003B5667">
        <w:lastRenderedPageBreak/>
        <w:t>Forms for user registration and login.</w:t>
      </w:r>
    </w:p>
    <w:p w:rsidR="003B5667" w:rsidRPr="003B5667" w:rsidRDefault="003B5667" w:rsidP="003B5667">
      <w:pPr>
        <w:numPr>
          <w:ilvl w:val="0"/>
          <w:numId w:val="30"/>
        </w:numPr>
      </w:pPr>
      <w:r w:rsidRPr="003B5667">
        <w:rPr>
          <w:b/>
          <w:bCs/>
        </w:rPr>
        <w:t>Dashboard</w:t>
      </w:r>
      <w:r w:rsidRPr="003B5667">
        <w:t>:</w:t>
      </w:r>
    </w:p>
    <w:p w:rsidR="003B5667" w:rsidRPr="003B5667" w:rsidRDefault="003B5667" w:rsidP="003B5667">
      <w:pPr>
        <w:numPr>
          <w:ilvl w:val="1"/>
          <w:numId w:val="30"/>
        </w:numPr>
      </w:pPr>
      <w:r w:rsidRPr="003B5667">
        <w:t>Overview of tasks and their statuses.</w:t>
      </w:r>
    </w:p>
    <w:p w:rsidR="003B5667" w:rsidRPr="003B5667" w:rsidRDefault="003B5667" w:rsidP="003B5667">
      <w:pPr>
        <w:numPr>
          <w:ilvl w:val="1"/>
          <w:numId w:val="30"/>
        </w:numPr>
      </w:pPr>
      <w:r w:rsidRPr="003B5667">
        <w:t>Widgets for task summary and notifications.</w:t>
      </w:r>
    </w:p>
    <w:p w:rsidR="003B5667" w:rsidRPr="003B5667" w:rsidRDefault="003B5667" w:rsidP="003B5667">
      <w:pPr>
        <w:numPr>
          <w:ilvl w:val="0"/>
          <w:numId w:val="30"/>
        </w:numPr>
      </w:pPr>
      <w:r w:rsidRPr="003B5667">
        <w:rPr>
          <w:b/>
          <w:bCs/>
        </w:rPr>
        <w:t>Task Management</w:t>
      </w:r>
      <w:r w:rsidRPr="003B5667">
        <w:t>:</w:t>
      </w:r>
    </w:p>
    <w:p w:rsidR="003B5667" w:rsidRPr="003B5667" w:rsidRDefault="003B5667" w:rsidP="003B5667">
      <w:pPr>
        <w:numPr>
          <w:ilvl w:val="1"/>
          <w:numId w:val="30"/>
        </w:numPr>
      </w:pPr>
      <w:r w:rsidRPr="003B5667">
        <w:t>Forms for creating and editing tasks.</w:t>
      </w:r>
    </w:p>
    <w:p w:rsidR="003B5667" w:rsidRPr="003B5667" w:rsidRDefault="003B5667" w:rsidP="003B5667">
      <w:pPr>
        <w:numPr>
          <w:ilvl w:val="1"/>
          <w:numId w:val="30"/>
        </w:numPr>
      </w:pPr>
      <w:r w:rsidRPr="003B5667">
        <w:t>Task list with filtering and sorting options.</w:t>
      </w:r>
    </w:p>
    <w:p w:rsidR="003B5667" w:rsidRPr="003B5667" w:rsidRDefault="003B5667" w:rsidP="003B5667">
      <w:pPr>
        <w:rPr>
          <w:b/>
          <w:bCs/>
        </w:rPr>
      </w:pPr>
      <w:r w:rsidRPr="003B5667">
        <w:rPr>
          <w:b/>
          <w:bCs/>
        </w:rPr>
        <w:t>6. Database Design</w:t>
      </w:r>
    </w:p>
    <w:p w:rsidR="003B5667" w:rsidRPr="003B5667" w:rsidRDefault="003B5667" w:rsidP="003B5667">
      <w:pPr>
        <w:numPr>
          <w:ilvl w:val="0"/>
          <w:numId w:val="31"/>
        </w:numPr>
      </w:pPr>
      <w:r w:rsidRPr="003B5667">
        <w:rPr>
          <w:b/>
          <w:bCs/>
        </w:rPr>
        <w:t>User Table</w:t>
      </w:r>
      <w:r w:rsidRPr="003B5667">
        <w:t>:</w:t>
      </w:r>
    </w:p>
    <w:p w:rsidR="003B5667" w:rsidRPr="003B5667" w:rsidRDefault="003B5667" w:rsidP="003B5667">
      <w:pPr>
        <w:numPr>
          <w:ilvl w:val="1"/>
          <w:numId w:val="31"/>
        </w:numPr>
      </w:pPr>
      <w:r w:rsidRPr="003B5667">
        <w:t xml:space="preserve">Fields: </w:t>
      </w:r>
      <w:proofErr w:type="spellStart"/>
      <w:r w:rsidRPr="003B5667">
        <w:t>user_id</w:t>
      </w:r>
      <w:proofErr w:type="spellEnd"/>
      <w:r w:rsidRPr="003B5667">
        <w:t xml:space="preserve">, name, email, password, role, </w:t>
      </w:r>
      <w:proofErr w:type="spellStart"/>
      <w:r w:rsidRPr="003B5667">
        <w:t>created_at</w:t>
      </w:r>
      <w:proofErr w:type="spellEnd"/>
      <w:r w:rsidRPr="003B5667">
        <w:t xml:space="preserve">, </w:t>
      </w:r>
      <w:proofErr w:type="spellStart"/>
      <w:r w:rsidRPr="003B5667">
        <w:t>updated_at</w:t>
      </w:r>
      <w:proofErr w:type="spellEnd"/>
      <w:r w:rsidRPr="003B5667">
        <w:t>.</w:t>
      </w:r>
    </w:p>
    <w:p w:rsidR="003B5667" w:rsidRPr="003B5667" w:rsidRDefault="003B5667" w:rsidP="003B5667">
      <w:pPr>
        <w:numPr>
          <w:ilvl w:val="0"/>
          <w:numId w:val="31"/>
        </w:numPr>
      </w:pPr>
      <w:r w:rsidRPr="003B5667">
        <w:rPr>
          <w:b/>
          <w:bCs/>
        </w:rPr>
        <w:t>Task Table</w:t>
      </w:r>
      <w:r w:rsidRPr="003B5667">
        <w:t>:</w:t>
      </w:r>
    </w:p>
    <w:p w:rsidR="003B5667" w:rsidRPr="003B5667" w:rsidRDefault="003B5667" w:rsidP="003B5667">
      <w:pPr>
        <w:numPr>
          <w:ilvl w:val="1"/>
          <w:numId w:val="31"/>
        </w:numPr>
      </w:pPr>
      <w:r w:rsidRPr="003B5667">
        <w:t xml:space="preserve">Fields: </w:t>
      </w:r>
      <w:proofErr w:type="spellStart"/>
      <w:r w:rsidRPr="003B5667">
        <w:t>task_id</w:t>
      </w:r>
      <w:proofErr w:type="spellEnd"/>
      <w:r w:rsidRPr="003B5667">
        <w:t xml:space="preserve">, title, description, </w:t>
      </w:r>
      <w:proofErr w:type="spellStart"/>
      <w:r w:rsidRPr="003B5667">
        <w:t>due_date</w:t>
      </w:r>
      <w:proofErr w:type="spellEnd"/>
      <w:r w:rsidRPr="003B5667">
        <w:t xml:space="preserve">, priority, status, </w:t>
      </w:r>
      <w:proofErr w:type="spellStart"/>
      <w:r w:rsidRPr="003B5667">
        <w:t>assigned_to</w:t>
      </w:r>
      <w:proofErr w:type="spellEnd"/>
      <w:r w:rsidRPr="003B5667">
        <w:t xml:space="preserve">, </w:t>
      </w:r>
      <w:proofErr w:type="spellStart"/>
      <w:r w:rsidRPr="003B5667">
        <w:t>created_by</w:t>
      </w:r>
      <w:proofErr w:type="spellEnd"/>
      <w:r w:rsidRPr="003B5667">
        <w:t xml:space="preserve">, </w:t>
      </w:r>
      <w:proofErr w:type="spellStart"/>
      <w:r w:rsidRPr="003B5667">
        <w:t>created_at</w:t>
      </w:r>
      <w:proofErr w:type="spellEnd"/>
      <w:r w:rsidRPr="003B5667">
        <w:t xml:space="preserve">, </w:t>
      </w:r>
      <w:proofErr w:type="spellStart"/>
      <w:r w:rsidRPr="003B5667">
        <w:t>updated_at</w:t>
      </w:r>
      <w:proofErr w:type="spellEnd"/>
      <w:r w:rsidRPr="003B5667">
        <w:t>.</w:t>
      </w:r>
    </w:p>
    <w:p w:rsidR="003B5667" w:rsidRPr="003B5667" w:rsidRDefault="003B5667" w:rsidP="003B5667">
      <w:pPr>
        <w:rPr>
          <w:b/>
          <w:bCs/>
        </w:rPr>
      </w:pPr>
      <w:r w:rsidRPr="003B5667">
        <w:rPr>
          <w:b/>
          <w:bCs/>
        </w:rPr>
        <w:t>7. API Endpoints</w:t>
      </w:r>
    </w:p>
    <w:p w:rsidR="003B5667" w:rsidRPr="003B5667" w:rsidRDefault="003B5667" w:rsidP="003B5667">
      <w:pPr>
        <w:numPr>
          <w:ilvl w:val="0"/>
          <w:numId w:val="32"/>
        </w:numPr>
      </w:pPr>
      <w:r w:rsidRPr="003B5667">
        <w:rPr>
          <w:b/>
          <w:bCs/>
        </w:rPr>
        <w:t>User Authentication</w:t>
      </w:r>
      <w:r w:rsidRPr="003B5667">
        <w:t>:</w:t>
      </w:r>
    </w:p>
    <w:p w:rsidR="003B5667" w:rsidRPr="003B5667" w:rsidRDefault="003B5667" w:rsidP="003B5667">
      <w:pPr>
        <w:numPr>
          <w:ilvl w:val="1"/>
          <w:numId w:val="32"/>
        </w:numPr>
      </w:pPr>
      <w:r w:rsidRPr="003B5667">
        <w:t>POST /signup</w:t>
      </w:r>
    </w:p>
    <w:p w:rsidR="003B5667" w:rsidRPr="003B5667" w:rsidRDefault="003B5667" w:rsidP="003B5667">
      <w:pPr>
        <w:numPr>
          <w:ilvl w:val="1"/>
          <w:numId w:val="32"/>
        </w:numPr>
      </w:pPr>
      <w:r w:rsidRPr="003B5667">
        <w:t>POST /login</w:t>
      </w:r>
    </w:p>
    <w:p w:rsidR="003B5667" w:rsidRPr="003B5667" w:rsidRDefault="003B5667" w:rsidP="003B5667">
      <w:pPr>
        <w:numPr>
          <w:ilvl w:val="1"/>
          <w:numId w:val="32"/>
        </w:numPr>
      </w:pPr>
      <w:r w:rsidRPr="003B5667">
        <w:t>POST /logout</w:t>
      </w:r>
    </w:p>
    <w:p w:rsidR="003B5667" w:rsidRPr="003B5667" w:rsidRDefault="003B5667" w:rsidP="003B5667">
      <w:pPr>
        <w:numPr>
          <w:ilvl w:val="0"/>
          <w:numId w:val="32"/>
        </w:numPr>
      </w:pPr>
      <w:r w:rsidRPr="003B5667">
        <w:rPr>
          <w:b/>
          <w:bCs/>
        </w:rPr>
        <w:t>Task Management</w:t>
      </w:r>
      <w:r w:rsidRPr="003B5667">
        <w:t>:</w:t>
      </w:r>
    </w:p>
    <w:p w:rsidR="003B5667" w:rsidRPr="003B5667" w:rsidRDefault="003B5667" w:rsidP="003B5667">
      <w:pPr>
        <w:numPr>
          <w:ilvl w:val="1"/>
          <w:numId w:val="32"/>
        </w:numPr>
      </w:pPr>
      <w:r w:rsidRPr="003B5667">
        <w:t>POST /tasks</w:t>
      </w:r>
    </w:p>
    <w:p w:rsidR="003B5667" w:rsidRPr="003B5667" w:rsidRDefault="003B5667" w:rsidP="003B5667">
      <w:pPr>
        <w:numPr>
          <w:ilvl w:val="1"/>
          <w:numId w:val="32"/>
        </w:numPr>
      </w:pPr>
      <w:r w:rsidRPr="003B5667">
        <w:t>GET /tasks</w:t>
      </w:r>
    </w:p>
    <w:p w:rsidR="003B5667" w:rsidRPr="003B5667" w:rsidRDefault="003B5667" w:rsidP="003B5667">
      <w:pPr>
        <w:numPr>
          <w:ilvl w:val="1"/>
          <w:numId w:val="32"/>
        </w:numPr>
      </w:pPr>
      <w:r w:rsidRPr="003B5667">
        <w:t>PUT /tasks/{id}</w:t>
      </w:r>
    </w:p>
    <w:p w:rsidR="003B5667" w:rsidRPr="003B5667" w:rsidRDefault="003B5667" w:rsidP="003B5667">
      <w:pPr>
        <w:numPr>
          <w:ilvl w:val="1"/>
          <w:numId w:val="32"/>
        </w:numPr>
      </w:pPr>
      <w:r w:rsidRPr="003B5667">
        <w:t>DELETE /tasks/{id}</w:t>
      </w:r>
    </w:p>
    <w:p w:rsidR="003B5667" w:rsidRPr="003B5667" w:rsidRDefault="003B5667" w:rsidP="003B5667">
      <w:pPr>
        <w:numPr>
          <w:ilvl w:val="0"/>
          <w:numId w:val="32"/>
        </w:numPr>
      </w:pPr>
      <w:r w:rsidRPr="003B5667">
        <w:rPr>
          <w:b/>
          <w:bCs/>
        </w:rPr>
        <w:t>Task Status Update</w:t>
      </w:r>
      <w:r w:rsidRPr="003B5667">
        <w:t>:</w:t>
      </w:r>
    </w:p>
    <w:p w:rsidR="003B5667" w:rsidRPr="003B5667" w:rsidRDefault="003B5667" w:rsidP="003B5667">
      <w:pPr>
        <w:numPr>
          <w:ilvl w:val="1"/>
          <w:numId w:val="32"/>
        </w:numPr>
      </w:pPr>
      <w:r w:rsidRPr="003B5667">
        <w:t>PATCH /tasks/{id}/status</w:t>
      </w:r>
    </w:p>
    <w:p w:rsidR="003B5667" w:rsidRPr="003B5667" w:rsidRDefault="003B5667" w:rsidP="003B5667">
      <w:pPr>
        <w:rPr>
          <w:b/>
          <w:bCs/>
        </w:rPr>
      </w:pPr>
      <w:r w:rsidRPr="003B5667">
        <w:rPr>
          <w:b/>
          <w:bCs/>
        </w:rPr>
        <w:t>8. Implementation Details</w:t>
      </w:r>
    </w:p>
    <w:p w:rsidR="003B5667" w:rsidRPr="003B5667" w:rsidRDefault="003B5667" w:rsidP="003B5667">
      <w:pPr>
        <w:numPr>
          <w:ilvl w:val="0"/>
          <w:numId w:val="33"/>
        </w:numPr>
      </w:pPr>
      <w:r w:rsidRPr="003B5667">
        <w:rPr>
          <w:b/>
          <w:bCs/>
        </w:rPr>
        <w:t>Frontend</w:t>
      </w:r>
      <w:r w:rsidRPr="003B5667">
        <w:t>:</w:t>
      </w:r>
    </w:p>
    <w:p w:rsidR="003B5667" w:rsidRPr="003B5667" w:rsidRDefault="003B5667" w:rsidP="003B5667">
      <w:pPr>
        <w:numPr>
          <w:ilvl w:val="1"/>
          <w:numId w:val="33"/>
        </w:numPr>
      </w:pPr>
      <w:r w:rsidRPr="003B5667">
        <w:t>Framework: (e.g., Vue.js, React)</w:t>
      </w:r>
    </w:p>
    <w:p w:rsidR="003B5667" w:rsidRPr="003B5667" w:rsidRDefault="003B5667" w:rsidP="003B5667">
      <w:pPr>
        <w:numPr>
          <w:ilvl w:val="1"/>
          <w:numId w:val="33"/>
        </w:numPr>
      </w:pPr>
      <w:r w:rsidRPr="003B5667">
        <w:t>Responsive design principles.</w:t>
      </w:r>
    </w:p>
    <w:p w:rsidR="003B5667" w:rsidRPr="003B5667" w:rsidRDefault="003B5667" w:rsidP="003B5667">
      <w:pPr>
        <w:numPr>
          <w:ilvl w:val="0"/>
          <w:numId w:val="33"/>
        </w:numPr>
      </w:pPr>
      <w:r w:rsidRPr="003B5667">
        <w:rPr>
          <w:b/>
          <w:bCs/>
        </w:rPr>
        <w:t>Backend</w:t>
      </w:r>
      <w:r w:rsidRPr="003B5667">
        <w:t>:</w:t>
      </w:r>
    </w:p>
    <w:p w:rsidR="003B5667" w:rsidRPr="003B5667" w:rsidRDefault="003B5667" w:rsidP="003B5667">
      <w:pPr>
        <w:numPr>
          <w:ilvl w:val="1"/>
          <w:numId w:val="33"/>
        </w:numPr>
      </w:pPr>
      <w:r w:rsidRPr="003B5667">
        <w:t>Framework: Laravel</w:t>
      </w:r>
    </w:p>
    <w:p w:rsidR="003B5667" w:rsidRPr="003B5667" w:rsidRDefault="003B5667" w:rsidP="003B5667">
      <w:pPr>
        <w:numPr>
          <w:ilvl w:val="1"/>
          <w:numId w:val="33"/>
        </w:numPr>
      </w:pPr>
      <w:r w:rsidRPr="003B5667">
        <w:t>RESTful API development.</w:t>
      </w:r>
    </w:p>
    <w:p w:rsidR="003B5667" w:rsidRPr="003B5667" w:rsidRDefault="003B5667" w:rsidP="003B5667">
      <w:pPr>
        <w:numPr>
          <w:ilvl w:val="0"/>
          <w:numId w:val="33"/>
        </w:numPr>
      </w:pPr>
      <w:r w:rsidRPr="003B5667">
        <w:rPr>
          <w:b/>
          <w:bCs/>
        </w:rPr>
        <w:t>Database</w:t>
      </w:r>
      <w:r w:rsidRPr="003B5667">
        <w:t>:</w:t>
      </w:r>
    </w:p>
    <w:p w:rsidR="003B5667" w:rsidRPr="003B5667" w:rsidRDefault="003B5667" w:rsidP="003B5667">
      <w:pPr>
        <w:numPr>
          <w:ilvl w:val="1"/>
          <w:numId w:val="33"/>
        </w:numPr>
      </w:pPr>
      <w:r w:rsidRPr="003B5667">
        <w:t>MySQL/PostgreSQL</w:t>
      </w:r>
    </w:p>
    <w:p w:rsidR="003B5667" w:rsidRPr="003B5667" w:rsidRDefault="003B5667" w:rsidP="003B5667">
      <w:pPr>
        <w:numPr>
          <w:ilvl w:val="1"/>
          <w:numId w:val="33"/>
        </w:numPr>
      </w:pPr>
      <w:r w:rsidRPr="003B5667">
        <w:t>Eloquent ORM for database interactions.</w:t>
      </w:r>
    </w:p>
    <w:p w:rsidR="003B5667" w:rsidRPr="003B5667" w:rsidRDefault="003B5667" w:rsidP="003B5667">
      <w:pPr>
        <w:rPr>
          <w:b/>
          <w:bCs/>
        </w:rPr>
      </w:pPr>
      <w:r w:rsidRPr="003B5667">
        <w:rPr>
          <w:b/>
          <w:bCs/>
        </w:rPr>
        <w:t>9. Deployment</w:t>
      </w:r>
    </w:p>
    <w:p w:rsidR="003B5667" w:rsidRPr="003B5667" w:rsidRDefault="003B5667" w:rsidP="003B5667">
      <w:pPr>
        <w:numPr>
          <w:ilvl w:val="0"/>
          <w:numId w:val="34"/>
        </w:numPr>
      </w:pPr>
      <w:r w:rsidRPr="003B5667">
        <w:rPr>
          <w:b/>
          <w:bCs/>
        </w:rPr>
        <w:t>Hosting</w:t>
      </w:r>
      <w:r w:rsidRPr="003B5667">
        <w:t>: (e.g., AWS, Heroku)</w:t>
      </w:r>
    </w:p>
    <w:p w:rsidR="003B5667" w:rsidRPr="003B5667" w:rsidRDefault="003B5667" w:rsidP="003B5667">
      <w:pPr>
        <w:numPr>
          <w:ilvl w:val="0"/>
          <w:numId w:val="34"/>
        </w:numPr>
      </w:pPr>
      <w:r w:rsidRPr="003B5667">
        <w:rPr>
          <w:b/>
          <w:bCs/>
        </w:rPr>
        <w:t>Continuous Integration/Deployment (CI/CD)</w:t>
      </w:r>
      <w:r w:rsidRPr="003B5667">
        <w:t>: (e.g., GitHub Actions, Jenkins)</w:t>
      </w:r>
    </w:p>
    <w:p w:rsidR="003B5667" w:rsidRPr="003B5667" w:rsidRDefault="003B5667" w:rsidP="003B5667">
      <w:pPr>
        <w:numPr>
          <w:ilvl w:val="0"/>
          <w:numId w:val="34"/>
        </w:numPr>
      </w:pPr>
      <w:r w:rsidRPr="003B5667">
        <w:rPr>
          <w:b/>
          <w:bCs/>
        </w:rPr>
        <w:t>Monitoring and Logging</w:t>
      </w:r>
      <w:r w:rsidRPr="003B5667">
        <w:t xml:space="preserve">: (e.g., New Relic, </w:t>
      </w:r>
      <w:proofErr w:type="spellStart"/>
      <w:r w:rsidRPr="003B5667">
        <w:t>Loggly</w:t>
      </w:r>
      <w:proofErr w:type="spellEnd"/>
      <w:r w:rsidRPr="003B5667">
        <w:t>)</w:t>
      </w:r>
    </w:p>
    <w:p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80680"/>
    <w:multiLevelType w:val="multilevel"/>
    <w:tmpl w:val="3E8C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675221"/>
    <w:multiLevelType w:val="multilevel"/>
    <w:tmpl w:val="1416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E4644CE"/>
    <w:multiLevelType w:val="multilevel"/>
    <w:tmpl w:val="B2D8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527D86"/>
    <w:multiLevelType w:val="multilevel"/>
    <w:tmpl w:val="C53E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3475B1"/>
    <w:multiLevelType w:val="multilevel"/>
    <w:tmpl w:val="BCDC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99B7685"/>
    <w:multiLevelType w:val="multilevel"/>
    <w:tmpl w:val="27D6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A31360"/>
    <w:multiLevelType w:val="multilevel"/>
    <w:tmpl w:val="F5BA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48A3E80"/>
    <w:multiLevelType w:val="multilevel"/>
    <w:tmpl w:val="DA18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5064B8E"/>
    <w:multiLevelType w:val="multilevel"/>
    <w:tmpl w:val="86DA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7464B4"/>
    <w:multiLevelType w:val="multilevel"/>
    <w:tmpl w:val="132A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6425334F"/>
    <w:multiLevelType w:val="multilevel"/>
    <w:tmpl w:val="5612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00163258">
    <w:abstractNumId w:val="29"/>
  </w:num>
  <w:num w:numId="2" w16cid:durableId="1812362816">
    <w:abstractNumId w:val="14"/>
  </w:num>
  <w:num w:numId="3" w16cid:durableId="2085031308">
    <w:abstractNumId w:val="10"/>
  </w:num>
  <w:num w:numId="4" w16cid:durableId="420953641">
    <w:abstractNumId w:val="32"/>
  </w:num>
  <w:num w:numId="5" w16cid:durableId="1517382250">
    <w:abstractNumId w:val="18"/>
  </w:num>
  <w:num w:numId="6" w16cid:durableId="1005935733">
    <w:abstractNumId w:val="24"/>
  </w:num>
  <w:num w:numId="7" w16cid:durableId="860822328">
    <w:abstractNumId w:val="28"/>
  </w:num>
  <w:num w:numId="8" w16cid:durableId="1138840438">
    <w:abstractNumId w:val="9"/>
  </w:num>
  <w:num w:numId="9" w16cid:durableId="2130538862">
    <w:abstractNumId w:val="7"/>
  </w:num>
  <w:num w:numId="10" w16cid:durableId="1088311949">
    <w:abstractNumId w:val="6"/>
  </w:num>
  <w:num w:numId="11" w16cid:durableId="764229725">
    <w:abstractNumId w:val="5"/>
  </w:num>
  <w:num w:numId="12" w16cid:durableId="1148202820">
    <w:abstractNumId w:val="4"/>
  </w:num>
  <w:num w:numId="13" w16cid:durableId="1225217217">
    <w:abstractNumId w:val="8"/>
  </w:num>
  <w:num w:numId="14" w16cid:durableId="1560483229">
    <w:abstractNumId w:val="3"/>
  </w:num>
  <w:num w:numId="15" w16cid:durableId="1161384881">
    <w:abstractNumId w:val="2"/>
  </w:num>
  <w:num w:numId="16" w16cid:durableId="1296519105">
    <w:abstractNumId w:val="1"/>
  </w:num>
  <w:num w:numId="17" w16cid:durableId="951934958">
    <w:abstractNumId w:val="0"/>
  </w:num>
  <w:num w:numId="18" w16cid:durableId="1008170065">
    <w:abstractNumId w:val="21"/>
  </w:num>
  <w:num w:numId="19" w16cid:durableId="1435905659">
    <w:abstractNumId w:val="22"/>
  </w:num>
  <w:num w:numId="20" w16cid:durableId="765230518">
    <w:abstractNumId w:val="30"/>
  </w:num>
  <w:num w:numId="21" w16cid:durableId="129984775">
    <w:abstractNumId w:val="25"/>
  </w:num>
  <w:num w:numId="22" w16cid:durableId="1636372728">
    <w:abstractNumId w:val="11"/>
  </w:num>
  <w:num w:numId="23" w16cid:durableId="1096294005">
    <w:abstractNumId w:val="33"/>
  </w:num>
  <w:num w:numId="24" w16cid:durableId="1193156076">
    <w:abstractNumId w:val="20"/>
  </w:num>
  <w:num w:numId="25" w16cid:durableId="1124347019">
    <w:abstractNumId w:val="17"/>
  </w:num>
  <w:num w:numId="26" w16cid:durableId="157498265">
    <w:abstractNumId w:val="15"/>
  </w:num>
  <w:num w:numId="27" w16cid:durableId="816338583">
    <w:abstractNumId w:val="12"/>
  </w:num>
  <w:num w:numId="28" w16cid:durableId="286934482">
    <w:abstractNumId w:val="23"/>
  </w:num>
  <w:num w:numId="29" w16cid:durableId="1259216793">
    <w:abstractNumId w:val="26"/>
  </w:num>
  <w:num w:numId="30" w16cid:durableId="1817064928">
    <w:abstractNumId w:val="31"/>
  </w:num>
  <w:num w:numId="31" w16cid:durableId="1081216454">
    <w:abstractNumId w:val="16"/>
  </w:num>
  <w:num w:numId="32" w16cid:durableId="387385514">
    <w:abstractNumId w:val="19"/>
  </w:num>
  <w:num w:numId="33" w16cid:durableId="1904829364">
    <w:abstractNumId w:val="13"/>
  </w:num>
  <w:num w:numId="34" w16cid:durableId="134705119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67"/>
    <w:rsid w:val="003B5667"/>
    <w:rsid w:val="00526222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C499B-BAEA-41B6-8853-805F63B7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9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baz%20User\AppData\Local\Microsoft\Office\16.0\DTS\en-US%7b223ED7B3-F7C8-48B9-98E5-CCEB86F0CE88%7d\%7bC77EDCD6-01C5-48C0-94C2-44F3FFE9DE7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{C77EDCD6-01C5-48C0-94C2-44F3FFE9DE7A}tf02786999_win32</Template>
  <TotalTime>1</TotalTime>
  <Pages>2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Janbaz User</dc:creator>
  <cp:keywords/>
  <dc:description/>
  <cp:lastModifiedBy>Janbaz User</cp:lastModifiedBy>
  <cp:revision>1</cp:revision>
  <dcterms:created xsi:type="dcterms:W3CDTF">2024-07-05T10:53:00Z</dcterms:created>
  <dcterms:modified xsi:type="dcterms:W3CDTF">2024-07-05T10:54:00Z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